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5B12EBB7" wp14:editId="7FE9BE58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E4388F" w:rsidRPr="00E4388F" w:rsidRDefault="00E4388F" w:rsidP="00AB7351">
      <w:pPr>
        <w:tabs>
          <w:tab w:val="start" w:pos="364.50pt"/>
        </w:tabs>
        <w:ind w:start="252pt"/>
        <w:rPr>
          <w:lang w:val="sv-SE"/>
        </w:rPr>
      </w:pPr>
      <w:r w:rsidRPr="00E4388F">
        <w:rPr>
          <w:lang w:val="sv-SE"/>
        </w:rPr>
        <w:t>SPPD No.</w:t>
      </w:r>
      <w:r w:rsidRPr="00E4388F">
        <w:rPr>
          <w:lang w:val="sv-SE"/>
        </w:rPr>
        <w:tab/>
        <w:t xml:space="preserve">: </w:t>
      </w:r>
      <w:r w:rsidRPr="004C257D">
        <w:rPr>
          <w:color w:val="FFFFFF"/>
          <w:lang w:val="sv-SE"/>
        </w:rPr>
        <w:t>/BKD/2011</w:t>
      </w:r>
    </w:p>
    <w:p w:rsidR="00E4388F" w:rsidRPr="00E4388F" w:rsidRDefault="00E4388F" w:rsidP="00AB7351">
      <w:pPr>
        <w:tabs>
          <w:tab w:val="start" w:pos="337.50pt"/>
        </w:tabs>
        <w:ind w:start="252pt"/>
        <w:rPr>
          <w:lang w:val="sv-SE"/>
        </w:rPr>
      </w:pPr>
      <w:r w:rsidRPr="00E4388F">
        <w:rPr>
          <w:lang w:val="sv-SE"/>
        </w:rPr>
        <w:t>Berangkat dari</w:t>
      </w:r>
    </w:p>
    <w:p w:rsidR="00E4388F" w:rsidRPr="00351A04" w:rsidRDefault="00E4388F" w:rsidP="00AB7351">
      <w:pPr>
        <w:tabs>
          <w:tab w:val="start" w:pos="337.50pt"/>
          <w:tab w:val="start" w:pos="364.50pt"/>
        </w:tabs>
        <w:ind w:start="252pt"/>
        <w:rPr>
          <w:color w:val="FF0000"/>
          <w:lang w:val="id-ID"/>
        </w:rPr>
      </w:pPr>
      <w:r w:rsidRPr="00E4388F">
        <w:rPr>
          <w:lang w:val="sv-SE"/>
        </w:rPr>
        <w:t>(temp</w:t>
      </w:r>
      <w:r w:rsidRPr="006D1210">
        <w:rPr>
          <w:lang w:val="sv-SE"/>
        </w:rPr>
        <w:t>at kedudukan)</w:t>
      </w:r>
      <w:r w:rsidRPr="006D1210">
        <w:rPr>
          <w:lang w:val="sv-SE"/>
        </w:rPr>
        <w:tab/>
        <w:t>:</w:t>
      </w:r>
      <w:r w:rsidR="006D1210" w:rsidRPr="006D1210">
        <w:rPr>
          <w:lang w:val="sv-SE"/>
        </w:rPr>
        <w:t xml:space="preserve"> </w:t>
      </w:r>
    </w:p>
    <w:p w:rsidR="00E4388F" w:rsidRPr="00351A04" w:rsidRDefault="00E4388F" w:rsidP="00AB7351">
      <w:pPr>
        <w:tabs>
          <w:tab w:val="start" w:pos="337.50pt"/>
          <w:tab w:val="start" w:pos="364.50pt"/>
        </w:tabs>
        <w:ind w:start="252pt"/>
        <w:rPr>
          <w:lang w:val="id-ID"/>
        </w:rPr>
      </w:pPr>
      <w:r>
        <w:rPr>
          <w:lang w:val="sv-SE"/>
        </w:rPr>
        <w:t>Pada Tanggal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</w:p>
    <w:p w:rsidR="00E4388F" w:rsidRPr="006D1210" w:rsidRDefault="00E4388F" w:rsidP="00AB7351">
      <w:pPr>
        <w:tabs>
          <w:tab w:val="start" w:pos="337.50pt"/>
          <w:tab w:val="start" w:pos="364.50pt"/>
        </w:tabs>
        <w:ind w:start="252pt"/>
        <w:rPr>
          <w:lang w:val="sv-SE"/>
        </w:rPr>
      </w:pPr>
      <w:r>
        <w:rPr>
          <w:lang w:val="sv-SE"/>
        </w:rPr>
        <w:t>Ke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</w:p>
    <w:p w:rsidR="00E4388F" w:rsidRDefault="00E4388F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285BC2" w:rsidRDefault="00FB462F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  <w:r>
        <w:rPr>
          <w:lang w:val="sv-SE"/>
        </w:rPr>
        <w:t>Pengguna Anggaran/Kuasa Pengguna Anggaran</w:t>
      </w:r>
    </w:p>
    <w:p w:rsidR="00AB7351" w:rsidRDefault="00AB7351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AB7351" w:rsidRDefault="00AB7351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AB7351" w:rsidRPr="00892E3E" w:rsidRDefault="00AB7351" w:rsidP="00AB7351">
      <w:pPr>
        <w:ind w:firstLine="252pt"/>
        <w:jc w:val="both"/>
        <w:rPr>
          <w:u w:val="single"/>
          <w:lang w:val="pt-BR"/>
        </w:rPr>
      </w:pPr>
      <w:r w:rsidRPr="00892E3E">
        <w:rPr>
          <w:lang w:val="pt-BR"/>
        </w:rPr>
        <w:t xml:space="preserve">            </w:t>
      </w:r>
      <w:r w:rsidR="00892E3E" w:rsidRPr="00892E3E">
        <w:rPr>
          <w:lang w:val="pt-BR"/>
        </w:rPr>
        <w:t xml:space="preserve">   </w:t>
      </w:r>
      <w:r w:rsidRPr="00892E3E">
        <w:rPr>
          <w:lang w:val="pt-BR"/>
        </w:rPr>
        <w:t xml:space="preserve"> </w:t>
      </w:r>
      <w:r w:rsidR="00790A16">
        <w:rPr>
          <w:lang w:val="pt-BR"/>
        </w:rPr>
        <w:t xml:space="preserve">  </w:t>
      </w:r>
    </w:p>
    <w:p w:rsidR="00FB462F" w:rsidRDefault="00AB7351" w:rsidP="00AB7351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</w:t>
      </w:r>
    </w:p>
    <w:p w:rsidR="00FB462F" w:rsidRPr="0059647E" w:rsidRDefault="00FB462F" w:rsidP="00AB7351">
      <w:pPr>
        <w:jc w:val="both"/>
        <w:rPr>
          <w:u w:val="single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391D47">
        <w:rPr>
          <w:u w:val="single"/>
          <w:lang w:val="pt-BR"/>
        </w:rPr>
        <w:t>Drs. M A R Y O T O</w:t>
      </w:r>
      <w:r w:rsidR="006D1210">
        <w:rPr>
          <w:u w:val="single"/>
          <w:lang w:val="pt-BR"/>
        </w:rPr>
        <w:t>, MM</w:t>
      </w:r>
    </w:p>
    <w:p w:rsidR="0059647E" w:rsidRDefault="00FB462F" w:rsidP="00AB735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NIP. </w:t>
      </w:r>
      <w:r w:rsidR="00391D47">
        <w:rPr>
          <w:lang w:val="pt-BR"/>
        </w:rPr>
        <w:t>19610801 198503 1 010</w:t>
      </w:r>
      <w:r w:rsidR="00AB7351">
        <w:rPr>
          <w:lang w:val="pt-BR"/>
        </w:rPr>
        <w:t xml:space="preserve">  </w:t>
      </w:r>
    </w:p>
    <w:p w:rsidR="00AB7351" w:rsidRDefault="00AB7351" w:rsidP="00AB7351">
      <w:pPr>
        <w:jc w:val="both"/>
        <w:rPr>
          <w:lang w:val="pt-BR"/>
        </w:rPr>
      </w:pPr>
      <w:r>
        <w:rPr>
          <w:lang w:val="pt-BR"/>
        </w:rPr>
        <w:t xml:space="preserve">        </w:t>
      </w:r>
      <w:r w:rsidR="00790A16">
        <w:rPr>
          <w:lang w:val="pt-BR"/>
        </w:rPr>
        <w:t xml:space="preserve"> </w:t>
      </w:r>
    </w:p>
    <w:tbl>
      <w:tblPr>
        <w:tblW w:w="0pt" w:type="dxa"/>
        <w:tblBorders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040"/>
        <w:gridCol w:w="5046"/>
      </w:tblGrid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II.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III.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IV.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</w:tbl>
    <w:p w:rsidR="00E4388F" w:rsidRDefault="00E4388F" w:rsidP="00E4388F">
      <w:pPr>
        <w:tabs>
          <w:tab w:val="start" w:pos="337.50pt"/>
          <w:tab w:val="start" w:pos="364.50pt"/>
        </w:tabs>
        <w:rPr>
          <w:lang w:val="sv-SE"/>
        </w:rPr>
      </w:pPr>
    </w:p>
    <w:p w:rsidR="00351A04" w:rsidRDefault="00E4388F" w:rsidP="00E4388F">
      <w:pPr>
        <w:tabs>
          <w:tab w:val="start" w:pos="337.50pt"/>
          <w:tab w:val="start" w:pos="364.50pt"/>
        </w:tabs>
        <w:ind w:start="216pt"/>
        <w:rPr>
          <w:lang w:val="sv-SE"/>
        </w:rPr>
      </w:pPr>
      <w:r>
        <w:rPr>
          <w:lang w:val="sv-SE"/>
        </w:rPr>
        <w:t>V. Tiba Kembali di  :</w:t>
      </w:r>
    </w:p>
    <w:p w:rsidR="00E4388F" w:rsidRDefault="00E4388F" w:rsidP="00E4388F">
      <w:pPr>
        <w:tabs>
          <w:tab w:val="start" w:pos="337.50pt"/>
          <w:tab w:val="start" w:pos="364.50pt"/>
        </w:tabs>
        <w:ind w:start="216pt"/>
        <w:rPr>
          <w:lang w:val="sv-SE"/>
        </w:rPr>
      </w:pPr>
      <w:r>
        <w:rPr>
          <w:lang w:val="sv-SE"/>
        </w:rPr>
        <w:t xml:space="preserve">     Pada Tanggal      :</w:t>
      </w:r>
      <w:r w:rsidR="006D1210">
        <w:rPr>
          <w:lang w:val="sv-SE"/>
        </w:rPr>
        <w:t xml:space="preserve"> </w:t>
      </w:r>
    </w:p>
    <w:p w:rsidR="00E4388F" w:rsidRDefault="00E4388F" w:rsidP="00E4388F">
      <w:pPr>
        <w:tabs>
          <w:tab w:val="start" w:pos="337.50pt"/>
          <w:tab w:val="start" w:pos="364.50pt"/>
        </w:tabs>
        <w:ind w:start="229.50pt"/>
        <w:rPr>
          <w:lang w:val="sv-SE"/>
        </w:rPr>
      </w:pPr>
      <w:r>
        <w:rPr>
          <w:lang w:val="sv-SE"/>
        </w:rPr>
        <w:t>Telah diperiksa, dengan keterangan bahwa perjalanan tersebut di atas benar dilakukan atas perintahnya dan semata-mata untuk kepentingan jabatan dalam waktu yang sesingkat-singkatnya</w:t>
      </w:r>
      <w:r w:rsidR="00A123FA">
        <w:rPr>
          <w:lang w:val="sv-SE"/>
        </w:rPr>
        <w:t>.</w:t>
      </w:r>
    </w:p>
    <w:p w:rsidR="00A123FA" w:rsidRDefault="00A123FA" w:rsidP="00A123FA">
      <w:pPr>
        <w:ind w:firstLine="219.75pt"/>
        <w:jc w:val="both"/>
        <w:rPr>
          <w:lang w:val="pt-BR"/>
        </w:rPr>
      </w:pPr>
      <w:r>
        <w:rPr>
          <w:lang w:val="pt-BR"/>
        </w:rPr>
        <w:t xml:space="preserve">                      </w:t>
      </w:r>
    </w:p>
    <w:p w:rsidR="00BC4200" w:rsidRPr="006D1210" w:rsidRDefault="00BC4200" w:rsidP="00BC4200">
      <w:pPr>
        <w:tabs>
          <w:tab w:val="start" w:pos="337.50pt"/>
        </w:tabs>
        <w:ind w:start="252pt"/>
        <w:jc w:val="both"/>
        <w:rPr>
          <w:sz w:val="22"/>
          <w:szCs w:val="22"/>
          <w:lang w:val="id-ID"/>
        </w:rPr>
      </w:pPr>
      <w:r w:rsidRPr="006D1210">
        <w:rPr>
          <w:sz w:val="22"/>
          <w:szCs w:val="22"/>
          <w:lang w:val="id-ID"/>
        </w:rPr>
        <w:t>Kepala Dinas Pendidikan Kota Yogyakarta</w:t>
      </w: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Pr="007C642F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Pr="007C642F" w:rsidRDefault="00BC4200" w:rsidP="00BC4200">
      <w:pPr>
        <w:ind w:start="255.15pt"/>
        <w:rPr>
          <w:u w:val="single"/>
          <w:lang w:val="id-ID"/>
        </w:rPr>
      </w:pPr>
      <w:r w:rsidRPr="007C642F">
        <w:rPr>
          <w:u w:val="single"/>
          <w:lang w:val="es-ES"/>
        </w:rPr>
        <w:t>Drs. EDY HERI SUASANA, M. Pd</w:t>
      </w:r>
      <w:r w:rsidRPr="007C642F">
        <w:rPr>
          <w:u w:val="single"/>
          <w:lang w:val="id-ID"/>
        </w:rPr>
        <w:t>.</w:t>
      </w:r>
    </w:p>
    <w:p w:rsidR="00BC4200" w:rsidRDefault="00BC4200" w:rsidP="00BC4200">
      <w:pPr>
        <w:ind w:start="255.15pt"/>
        <w:rPr>
          <w:lang w:val="id-ID"/>
        </w:rPr>
      </w:pPr>
      <w:r w:rsidRPr="008A765F">
        <w:rPr>
          <w:lang w:val="es-ES"/>
        </w:rPr>
        <w:t>NIP 19610605 198401 1 005</w:t>
      </w:r>
      <w:r>
        <w:rPr>
          <w:lang w:val="pt-BR"/>
        </w:rPr>
        <w:t xml:space="preserve">         </w:t>
      </w:r>
    </w:p>
    <w:p w:rsidR="00AB7351" w:rsidRDefault="00BC4200" w:rsidP="00BC4200">
      <w:pPr>
        <w:ind w:start="255.15pt"/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                                                            </w:t>
      </w:r>
    </w:p>
    <w:tbl>
      <w:tblPr>
        <w:tblW w:w="0pt" w:type="dxa"/>
        <w:tblBorders>
          <w:top w:val="single" w:sz="4" w:space="0" w:color="auto"/>
          <w:bottom w:val="single" w:sz="4" w:space="0" w:color="auto"/>
        </w:tblBorders>
        <w:tblLook w:firstRow="1" w:lastRow="1" w:firstColumn="1" w:lastColumn="1" w:noHBand="0" w:noVBand="0"/>
      </w:tblPr>
      <w:tblGrid>
        <w:gridCol w:w="10086"/>
      </w:tblGrid>
      <w:tr w:rsidR="00A123FA" w:rsidRPr="00031B1C" w:rsidTr="00031B1C">
        <w:tc>
          <w:tcPr>
            <w:tcW w:w="514.80pt" w:type="dxa"/>
          </w:tcPr>
          <w:p w:rsidR="00A123FA" w:rsidRPr="00031B1C" w:rsidRDefault="00A123FA" w:rsidP="00031B1C">
            <w:pPr>
              <w:jc w:val="both"/>
              <w:rPr>
                <w:lang w:val="pt-BR"/>
              </w:rPr>
            </w:pPr>
            <w:r w:rsidRPr="00031B1C">
              <w:rPr>
                <w:lang w:val="pt-BR"/>
              </w:rPr>
              <w:t xml:space="preserve">VI. CATATAN LAIN-LAIN </w:t>
            </w:r>
          </w:p>
          <w:p w:rsidR="00A123FA" w:rsidRPr="00031B1C" w:rsidRDefault="00A123FA" w:rsidP="00031B1C">
            <w:pPr>
              <w:jc w:val="both"/>
              <w:rPr>
                <w:lang w:val="pt-BR"/>
              </w:rPr>
            </w:pPr>
          </w:p>
        </w:tc>
      </w:tr>
    </w:tbl>
    <w:p w:rsidR="00A123FA" w:rsidRPr="009513C2" w:rsidRDefault="00A123FA" w:rsidP="00A123FA">
      <w:pPr>
        <w:jc w:val="both"/>
        <w:rPr>
          <w:u w:val="single"/>
          <w:lang w:val="pt-BR"/>
        </w:rPr>
      </w:pPr>
    </w:p>
    <w:p w:rsidR="00A123FA" w:rsidRDefault="00A123FA" w:rsidP="00A123FA">
      <w:pPr>
        <w:tabs>
          <w:tab w:val="start" w:pos="337.50pt"/>
          <w:tab w:val="start" w:pos="364.50pt"/>
        </w:tabs>
        <w:ind w:start="-3.50pt"/>
        <w:jc w:val="both"/>
        <w:rPr>
          <w:lang w:val="pt-BR"/>
        </w:rPr>
      </w:pPr>
      <w:r>
        <w:rPr>
          <w:lang w:val="pt-BR"/>
        </w:rPr>
        <w:t>VII. PERHATIAN</w:t>
      </w:r>
    </w:p>
    <w:p w:rsidR="00A123FA" w:rsidRDefault="00A123FA" w:rsidP="00A123FA">
      <w:pPr>
        <w:tabs>
          <w:tab w:val="start" w:pos="337.50pt"/>
          <w:tab w:val="start" w:pos="364.50pt"/>
        </w:tabs>
        <w:ind w:start="18pt"/>
        <w:jc w:val="both"/>
        <w:rPr>
          <w:lang w:val="pt-BR"/>
        </w:rPr>
      </w:pPr>
      <w:r>
        <w:rPr>
          <w:lang w:val="pt-BR"/>
        </w:rPr>
        <w:t>Pejabat yang berwenang menerbitkan SPPD, pegawai yang melakukan perjalanan dinas, para pejabat yang mengesahkan tanggal berangkat/tiba serta Bendaharawan bertanggung jawab berdasarkan peraturan-peraturan Keuangan Negara apabila Negara</w:t>
      </w:r>
      <w:r w:rsidR="004C257D">
        <w:rPr>
          <w:lang w:val="pt-BR"/>
        </w:rPr>
        <w:t xml:space="preserve"> </w:t>
      </w:r>
      <w:r>
        <w:rPr>
          <w:lang w:val="pt-BR"/>
        </w:rPr>
        <w:t>mendapat rugi akibat kesalahan, kealpaannya.</w:t>
      </w:r>
    </w:p>
    <w:p w:rsidR="00BB43FE" w:rsidRDefault="00BB43FE" w:rsidP="00A123FA">
      <w:pPr>
        <w:tabs>
          <w:tab w:val="start" w:pos="337.50pt"/>
          <w:tab w:val="start" w:pos="364.50pt"/>
        </w:tabs>
        <w:ind w:start="18pt"/>
        <w:jc w:val="both"/>
        <w:rPr>
          <w:lang w:val="pt-BR"/>
        </w:rPr>
      </w:pPr>
    </w:p>
    <w:p w:rsidR="00005084" w:rsidRDefault="00005084" w:rsidP="00005084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             </w:t>
      </w:r>
    </w:p>
    <w:p w:rsidR="0059647E" w:rsidRDefault="0059647E" w:rsidP="004324B9">
      <w:pPr>
        <w:jc w:val="center"/>
        <w:rPr>
          <w:b/>
          <w:sz w:val="28"/>
          <w:szCs w:val="28"/>
          <w:lang w:val="sv-SE"/>
        </w:rPr>
      </w:pPr>
    </w:p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440"/>
        <w:gridCol w:w="7920"/>
      </w:tblGrid>
      <w:tr w:rsidR="00814E08" w:rsidRPr="0020109C" w:rsidTr="004C3B5E">
        <w:trPr>
          <w:trHeight w:val="1707"/>
        </w:trPr>
        <w:tc>
          <w:tcPr>
            <w:tcW w:w="72pt" w:type="dxa"/>
          </w:tcPr>
          <w:p w:rsidR="00814E08" w:rsidRPr="0020109C" w:rsidRDefault="0092645A" w:rsidP="004C3B5E">
            <w:pPr>
              <w:jc w:val="center"/>
            </w:pPr>
            <w:r w:rsidRPr="0020109C">
              <w:rPr>
                <w:noProof/>
                <w:sz w:val="40"/>
                <w:szCs w:val="40"/>
                <w:lang w:val="id-ID" w:eastAsia="id-ID"/>
              </w:rPr>
              <w:lastRenderedPageBreak/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71120</wp:posOffset>
                  </wp:positionV>
                  <wp:extent cx="894080" cy="958215"/>
                  <wp:effectExtent l="0" t="635" r="0" b="3175"/>
                  <wp:wrapNone/>
                  <wp:docPr id="4" name="Text Box 25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94080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814E08" w:rsidRDefault="0092645A" w:rsidP="00814E08">
                              <w:r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714375" cy="866775"/>
                                    <wp:effectExtent l="0" t="0" r="9525" b="9525"/>
                                    <wp:docPr id="2" name="Picture 1" descr="pemkot logo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 descr="pemkot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437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</w:tc>
        <w:tc>
          <w:tcPr>
            <w:tcW w:w="396pt" w:type="dxa"/>
          </w:tcPr>
          <w:p w:rsidR="00814E08" w:rsidRDefault="00814E08" w:rsidP="004C3B5E">
            <w:pPr>
              <w:jc w:val="center"/>
              <w:rPr>
                <w:sz w:val="28"/>
                <w:szCs w:val="28"/>
                <w:lang w:val="sv-SE"/>
              </w:rPr>
            </w:pPr>
            <w:r w:rsidRPr="0020109C">
              <w:rPr>
                <w:sz w:val="28"/>
                <w:szCs w:val="28"/>
                <w:lang w:val="sv-SE"/>
              </w:rPr>
              <w:t>PEMERINTAH</w:t>
            </w:r>
            <w:r w:rsidRPr="0020109C">
              <w:rPr>
                <w:sz w:val="28"/>
                <w:szCs w:val="28"/>
                <w:lang w:val="id-ID"/>
              </w:rPr>
              <w:t xml:space="preserve"> </w:t>
            </w:r>
            <w:r w:rsidRPr="0020109C">
              <w:rPr>
                <w:sz w:val="28"/>
                <w:szCs w:val="28"/>
                <w:lang w:val="sv-SE"/>
              </w:rPr>
              <w:t xml:space="preserve"> KOTA YOGYAKARTA</w:t>
            </w:r>
          </w:p>
          <w:p w:rsidR="00814E08" w:rsidRPr="00664A1D" w:rsidRDefault="00814E08" w:rsidP="004C3B5E">
            <w:pPr>
              <w:jc w:val="center"/>
              <w:rPr>
                <w:sz w:val="28"/>
                <w:szCs w:val="28"/>
                <w:lang w:val="sv-SE"/>
              </w:rPr>
            </w:pPr>
            <w:r w:rsidRPr="0020109C">
              <w:rPr>
                <w:b/>
                <w:sz w:val="36"/>
                <w:szCs w:val="36"/>
                <w:lang w:val="sv-SE"/>
              </w:rPr>
              <w:t>DINAS PENDIDIKAN</w:t>
            </w:r>
          </w:p>
          <w:p w:rsidR="00814E08" w:rsidRPr="0020109C" w:rsidRDefault="00814E08" w:rsidP="004C3B5E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20109C">
              <w:rPr>
                <w:sz w:val="16"/>
                <w:szCs w:val="16"/>
                <w:lang w:val="sv-SE"/>
              </w:rPr>
              <w:t xml:space="preserve">Jl. Hayam Wuruk </w:t>
            </w:r>
            <w:r w:rsidRPr="0020109C">
              <w:rPr>
                <w:sz w:val="16"/>
                <w:szCs w:val="16"/>
                <w:lang w:val="id-ID"/>
              </w:rPr>
              <w:t xml:space="preserve">No </w:t>
            </w:r>
            <w:r w:rsidRPr="0020109C">
              <w:rPr>
                <w:sz w:val="16"/>
                <w:szCs w:val="16"/>
                <w:lang w:val="sv-SE"/>
              </w:rPr>
              <w:t>11</w:t>
            </w:r>
            <w:r w:rsidRPr="0020109C">
              <w:rPr>
                <w:sz w:val="16"/>
                <w:szCs w:val="16"/>
                <w:lang w:val="id-ID"/>
              </w:rPr>
              <w:t xml:space="preserve"> Yogyakarta Kode Pos : 55212 Telepon (0274) 512956, 563078, Fax (0274) 512956</w:t>
            </w:r>
          </w:p>
          <w:p w:rsidR="00814E08" w:rsidRPr="0020109C" w:rsidRDefault="00814E08" w:rsidP="004C3B5E">
            <w:pPr>
              <w:jc w:val="center"/>
              <w:rPr>
                <w:sz w:val="20"/>
                <w:szCs w:val="20"/>
                <w:lang w:val="id-ID"/>
              </w:rPr>
            </w:pPr>
            <w:r w:rsidRPr="0020109C">
              <w:rPr>
                <w:sz w:val="20"/>
                <w:szCs w:val="20"/>
              </w:rPr>
              <w:t xml:space="preserve">EMAIL: </w:t>
            </w:r>
            <w:hyperlink r:id="rId9" w:history="1">
              <w:r w:rsidRPr="005C35A8">
                <w:rPr>
                  <w:rStyle w:val="Hyperlink"/>
                  <w:sz w:val="20"/>
                  <w:szCs w:val="20"/>
                </w:rPr>
                <w:t>pendidikan@jogjakota.go.id</w:t>
              </w:r>
            </w:hyperlink>
            <w:r w:rsidRPr="0020109C">
              <w:rPr>
                <w:sz w:val="20"/>
                <w:szCs w:val="20"/>
              </w:rPr>
              <w:t xml:space="preserve"> EMAIL INTRANET : </w:t>
            </w:r>
            <w:hyperlink r:id="rId10" w:history="1">
              <w:r w:rsidRPr="0020109C">
                <w:rPr>
                  <w:rStyle w:val="Hyperlink"/>
                  <w:sz w:val="20"/>
                  <w:szCs w:val="20"/>
                </w:rPr>
                <w:t>pendidikan@intra.jogja.go.id</w:t>
              </w:r>
            </w:hyperlink>
          </w:p>
          <w:p w:rsidR="00814E08" w:rsidRDefault="00814E08" w:rsidP="004C3B5E">
            <w:pPr>
              <w:jc w:val="center"/>
              <w:rPr>
                <w:sz w:val="20"/>
                <w:szCs w:val="20"/>
              </w:rPr>
            </w:pPr>
            <w:r w:rsidRPr="0020109C">
              <w:rPr>
                <w:sz w:val="20"/>
                <w:szCs w:val="20"/>
                <w:lang w:val="id-ID"/>
              </w:rPr>
              <w:t xml:space="preserve">WEB SITE : </w:t>
            </w:r>
            <w:hyperlink r:id="rId11" w:history="1">
              <w:r w:rsidRPr="005C35A8">
                <w:rPr>
                  <w:rStyle w:val="Hyperlink"/>
                  <w:sz w:val="20"/>
                  <w:szCs w:val="20"/>
                  <w:lang w:val="id-ID"/>
                </w:rPr>
                <w:t>www.</w:t>
              </w:r>
              <w:r w:rsidRPr="005C35A8">
                <w:rPr>
                  <w:rStyle w:val="Hyperlink"/>
                  <w:sz w:val="20"/>
                  <w:szCs w:val="20"/>
                </w:rPr>
                <w:t>pendidikan.</w:t>
              </w:r>
              <w:r w:rsidRPr="005C35A8">
                <w:rPr>
                  <w:rStyle w:val="Hyperlink"/>
                  <w:sz w:val="20"/>
                  <w:szCs w:val="20"/>
                  <w:lang w:val="id-ID"/>
                </w:rPr>
                <w:t>jogjakota.go.id</w:t>
              </w:r>
            </w:hyperlink>
          </w:p>
          <w:p w:rsidR="00814E08" w:rsidRPr="00664A1D" w:rsidRDefault="00814E08" w:rsidP="004C3B5E">
            <w:pPr>
              <w:jc w:val="center"/>
              <w:rPr>
                <w:sz w:val="20"/>
                <w:szCs w:val="20"/>
              </w:rPr>
            </w:pPr>
          </w:p>
        </w:tc>
      </w:tr>
    </w:tbl>
    <w:p w:rsidR="00126FA7" w:rsidRPr="0045101B" w:rsidRDefault="0092645A" w:rsidP="00126FA7">
      <w:pPr>
        <w:spacing w:line="18pt" w:lineRule="auto"/>
        <w:ind w:start="243pt"/>
        <w:rPr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5715</wp:posOffset>
            </wp:positionV>
            <wp:extent cx="6537960" cy="0"/>
            <wp:effectExtent l="24765" t="19050" r="19050" b="19050"/>
            <wp:wrapNone/>
            <wp:docPr id="3" name="Line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53796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126FA7" w:rsidRPr="00AE3AFF" w:rsidRDefault="00126FA7" w:rsidP="00126FA7">
      <w:pPr>
        <w:tabs>
          <w:tab w:val="start" w:pos="346.50pt"/>
          <w:tab w:val="start" w:pos="355.50pt"/>
          <w:tab w:val="start" w:pos="36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>Lembar ke</w:t>
      </w:r>
      <w:r w:rsidRPr="00AE3AFF">
        <w:rPr>
          <w:rFonts w:ascii="Arial" w:hAnsi="Arial" w:cs="Arial"/>
          <w:sz w:val="22"/>
          <w:szCs w:val="22"/>
          <w:lang w:val="sv-SE"/>
        </w:rPr>
        <w:tab/>
        <w:t xml:space="preserve">: </w:t>
      </w:r>
    </w:p>
    <w:p w:rsidR="00126FA7" w:rsidRPr="00AE3AFF" w:rsidRDefault="00126FA7" w:rsidP="00126FA7">
      <w:pPr>
        <w:tabs>
          <w:tab w:val="start" w:pos="346.5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>Kode No</w:t>
      </w:r>
      <w:r w:rsidRPr="00AE3AFF">
        <w:rPr>
          <w:rFonts w:ascii="Arial" w:hAnsi="Arial" w:cs="Arial"/>
          <w:sz w:val="22"/>
          <w:szCs w:val="22"/>
          <w:lang w:val="sv-SE"/>
        </w:rPr>
        <w:tab/>
        <w:t>:</w:t>
      </w:r>
    </w:p>
    <w:p w:rsidR="00126FA7" w:rsidRPr="00FA619A" w:rsidRDefault="00126FA7" w:rsidP="00126FA7">
      <w:pPr>
        <w:tabs>
          <w:tab w:val="start" w:pos="346.50pt"/>
        </w:tabs>
        <w:ind w:firstLine="288pt"/>
        <w:jc w:val="both"/>
        <w:rPr>
          <w:rFonts w:ascii="Arial" w:hAnsi="Arial" w:cs="Arial"/>
          <w:sz w:val="22"/>
          <w:szCs w:val="22"/>
          <w:lang w:val="id-ID"/>
        </w:rPr>
      </w:pPr>
      <w:r w:rsidRPr="00AE3AFF">
        <w:rPr>
          <w:rFonts w:ascii="Arial" w:hAnsi="Arial" w:cs="Arial"/>
          <w:sz w:val="22"/>
          <w:szCs w:val="22"/>
          <w:lang w:val="sv-SE"/>
        </w:rPr>
        <w:t>Nomor</w:t>
      </w:r>
      <w:r w:rsidRPr="00AE3AFF">
        <w:rPr>
          <w:rFonts w:ascii="Arial" w:hAnsi="Arial" w:cs="Arial"/>
          <w:sz w:val="22"/>
          <w:szCs w:val="22"/>
          <w:lang w:val="sv-SE"/>
        </w:rPr>
        <w:tab/>
        <w:t xml:space="preserve">: </w:t>
      </w:r>
    </w:p>
    <w:p w:rsidR="00126FA7" w:rsidRPr="00AE3AFF" w:rsidRDefault="00126FA7" w:rsidP="00126FA7">
      <w:pPr>
        <w:tabs>
          <w:tab w:val="start" w:pos="36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234ABF" w:rsidRDefault="00126FA7" w:rsidP="00126FA7">
      <w:pPr>
        <w:pStyle w:val="Heading1"/>
        <w:tabs>
          <w:tab w:val="start" w:pos="360pt"/>
        </w:tabs>
        <w:rPr>
          <w:rFonts w:ascii="Arial" w:hAnsi="Arial" w:cs="Arial"/>
          <w:sz w:val="28"/>
          <w:szCs w:val="28"/>
          <w:u w:val="single"/>
          <w:lang w:val="sv-SE"/>
        </w:rPr>
      </w:pPr>
      <w:r w:rsidRPr="00234ABF">
        <w:rPr>
          <w:rFonts w:ascii="Arial" w:hAnsi="Arial" w:cs="Arial"/>
          <w:sz w:val="28"/>
          <w:szCs w:val="28"/>
          <w:u w:val="single"/>
          <w:lang w:val="sv-SE"/>
        </w:rPr>
        <w:t>SURAT PERINTAH PERJALANAN DINAS</w:t>
      </w:r>
    </w:p>
    <w:p w:rsidR="00126FA7" w:rsidRPr="00AE3AFF" w:rsidRDefault="00126FA7" w:rsidP="00126FA7">
      <w:pPr>
        <w:tabs>
          <w:tab w:val="start" w:pos="360pt"/>
        </w:tabs>
        <w:jc w:val="center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 xml:space="preserve"> (S P P D)</w:t>
      </w:r>
    </w:p>
    <w:p w:rsidR="00126FA7" w:rsidRPr="00AE3AFF" w:rsidRDefault="00126FA7" w:rsidP="00126FA7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18.40pt" w:type="dxa"/>
        <w:tblBorders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698"/>
        <w:gridCol w:w="5670"/>
      </w:tblGrid>
      <w:tr w:rsidR="00126FA7" w:rsidRPr="00031B1C" w:rsidTr="00290692">
        <w:tc>
          <w:tcPr>
            <w:tcW w:w="234.9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1.  Pejabat yang memberi perintah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396B61" w:rsidRDefault="00396B61" w:rsidP="00126FA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 Dinas Pendidikan Kota Yogyakarta</w:t>
            </w:r>
          </w:p>
        </w:tc>
      </w:tr>
      <w:tr w:rsidR="00126FA7" w:rsidRPr="00031B1C" w:rsidTr="00290692">
        <w:tc>
          <w:tcPr>
            <w:tcW w:w="234.90pt" w:type="dxa"/>
            <w:tcBorders>
              <w:top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2.  Nama Pegawai yang diperintah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  <w:tcBorders>
              <w:top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96B61" w:rsidRPr="00031B1C" w:rsidRDefault="002A027B" w:rsidP="006E2905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[onshow.nama1]</w:t>
            </w:r>
            <w:r w:rsidR="007E1086">
              <w:rPr>
                <w:rFonts w:ascii="Arial" w:hAnsi="Arial" w:cs="Arial"/>
                <w:sz w:val="22"/>
                <w:szCs w:val="22"/>
                <w:lang w:val="id-ID"/>
              </w:rPr>
              <w:t xml:space="preserve"> CS </w:t>
            </w:r>
            <w:r w:rsidR="007E1086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(berapa orang)</w:t>
            </w:r>
            <w:r w:rsidR="00B71A23">
              <w:rPr>
                <w:rFonts w:ascii="Arial" w:hAnsi="Arial" w:cs="Arial"/>
                <w:sz w:val="22"/>
                <w:szCs w:val="22"/>
                <w:lang w:val="id-ID"/>
              </w:rPr>
              <w:t xml:space="preserve"> orang terlampir</w:t>
            </w: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3.  Jabatan, Pangkat, dan Golongan dari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pegawai yang diperintahkan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74B0F" w:rsidRDefault="007E1086" w:rsidP="00B71A2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[onshow.jabatan1]</w:t>
            </w:r>
          </w:p>
          <w:p w:rsidR="007E1086" w:rsidRPr="00396B61" w:rsidRDefault="007E1086" w:rsidP="00B71A2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[onshow.pangkat1], [onshow.golongan1]</w:t>
            </w: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4.  Maksud Perjalanan Dinas</w:t>
            </w: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B71A23" w:rsidRDefault="00126FA7" w:rsidP="00BC65F0">
            <w:pPr>
              <w:spacing w:line="13.80pt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5.  Alat angkut yang digunakan</w:t>
            </w: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AB7351" w:rsidRPr="00031B1C" w:rsidRDefault="00AB7351" w:rsidP="007E108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6.   a. </w:t>
            </w: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Tempat berangkat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b.  Tempat tujuan</w:t>
            </w:r>
          </w:p>
        </w:tc>
        <w:tc>
          <w:tcPr>
            <w:tcW w:w="283.50pt" w:type="dxa"/>
          </w:tcPr>
          <w:p w:rsidR="00AB7351" w:rsidRPr="00B71A23" w:rsidRDefault="00AB7351" w:rsidP="00B71A23">
            <w:pPr>
              <w:spacing w:line="13.80pt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7.  a. Lamanya Perjalanan Dinas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    b. Tanggal berangkat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    c. Tanggal harus kembali</w:t>
            </w:r>
          </w:p>
        </w:tc>
        <w:tc>
          <w:tcPr>
            <w:tcW w:w="283.50pt" w:type="dxa"/>
          </w:tcPr>
          <w:p w:rsidR="0053703F" w:rsidRPr="00031B1C" w:rsidRDefault="0053703F" w:rsidP="00B93E50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B71A23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8.  Pengikut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 w:rsidR="00126FA7"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</w:tcPr>
          <w:p w:rsidR="00497140" w:rsidRDefault="00497140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BC65F0" w:rsidRDefault="00BC65F0" w:rsidP="002906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Nama terlampir )</w:t>
            </w:r>
          </w:p>
        </w:tc>
      </w:tr>
      <w:tr w:rsidR="00126FA7" w:rsidRPr="00031B1C" w:rsidTr="00290692">
        <w:tc>
          <w:tcPr>
            <w:tcW w:w="234.90pt" w:type="dxa"/>
            <w:tcBorders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9.  Pembebanan Anggaran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a. Instansi/SKPD/Unit Kerja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b</w:t>
            </w:r>
            <w:r w:rsidRPr="00AB7351">
              <w:rPr>
                <w:rFonts w:ascii="Arial" w:hAnsi="Arial" w:cs="Arial"/>
                <w:sz w:val="22"/>
                <w:szCs w:val="22"/>
                <w:lang w:val="sv-SE"/>
              </w:rPr>
              <w:t>. Kode Rekening</w:t>
            </w:r>
          </w:p>
        </w:tc>
        <w:tc>
          <w:tcPr>
            <w:tcW w:w="283.50pt" w:type="dxa"/>
            <w:tcBorders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224281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Badan Kepegawaian Daerah</w:t>
            </w:r>
            <w:r w:rsidR="00126FA7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126FA7" w:rsidRPr="00031B1C">
              <w:rPr>
                <w:rFonts w:ascii="Arial" w:hAnsi="Arial" w:cs="Arial"/>
                <w:sz w:val="22"/>
                <w:szCs w:val="22"/>
                <w:lang w:val="sv-SE"/>
              </w:rPr>
              <w:t>Kota Yogyakarta</w:t>
            </w:r>
          </w:p>
          <w:p w:rsidR="006E2905" w:rsidRPr="00031B1C" w:rsidRDefault="00BC65F0" w:rsidP="00BC65F0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149.001.5.2.2.15.02</w:t>
            </w:r>
          </w:p>
        </w:tc>
      </w:tr>
      <w:tr w:rsidR="00126FA7" w:rsidRPr="00031B1C" w:rsidTr="00290692">
        <w:tc>
          <w:tcPr>
            <w:tcW w:w="234.9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10. Keterangan lain-lain</w:t>
            </w:r>
          </w:p>
          <w:p w:rsidR="0033785A" w:rsidRDefault="0033785A" w:rsidP="00290692">
            <w:pPr>
              <w:jc w:val="both"/>
              <w:rPr>
                <w:rFonts w:ascii="Arial" w:hAnsi="Arial" w:cs="Arial"/>
                <w:i/>
                <w:sz w:val="20"/>
                <w:szCs w:val="20"/>
                <w:lang w:val="sv-SE"/>
              </w:rPr>
            </w:pPr>
            <w:r w:rsidRPr="0033785A">
              <w:rPr>
                <w:rFonts w:ascii="Arial" w:hAnsi="Arial" w:cs="Arial"/>
                <w:i/>
                <w:sz w:val="20"/>
                <w:szCs w:val="20"/>
                <w:lang w:val="sv-SE"/>
              </w:rPr>
              <w:t>(bila ada tempat tujuan lain)</w:t>
            </w:r>
          </w:p>
          <w:p w:rsidR="0033785A" w:rsidRDefault="0033785A" w:rsidP="0033785A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Tempat/Tanggal Berangkat</w:t>
            </w:r>
          </w:p>
          <w:p w:rsidR="0033785A" w:rsidRPr="0033785A" w:rsidRDefault="0033785A" w:rsidP="0033785A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Tempat Tujuan</w:t>
            </w:r>
          </w:p>
        </w:tc>
        <w:tc>
          <w:tcPr>
            <w:tcW w:w="283.5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45101B" w:rsidRDefault="0045101B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234ABF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  <w:r w:rsidRPr="00234ABF">
        <w:rPr>
          <w:rFonts w:ascii="Arial" w:hAnsi="Arial" w:cs="Arial"/>
          <w:sz w:val="22"/>
          <w:szCs w:val="22"/>
          <w:lang w:val="sv-SE"/>
        </w:rPr>
        <w:t>Dikeluarkan di</w:t>
      </w:r>
      <w:r w:rsidRPr="00234ABF">
        <w:rPr>
          <w:rFonts w:ascii="Arial" w:hAnsi="Arial" w:cs="Arial"/>
          <w:sz w:val="22"/>
          <w:szCs w:val="22"/>
          <w:lang w:val="sv-SE"/>
        </w:rPr>
        <w:tab/>
        <w:t>: Yogyakarta</w:t>
      </w:r>
    </w:p>
    <w:p w:rsidR="00126FA7" w:rsidRPr="007E1086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Pada tanggal</w:t>
      </w:r>
      <w:r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7E1086">
        <w:rPr>
          <w:rFonts w:ascii="Arial" w:hAnsi="Arial" w:cs="Arial"/>
          <w:sz w:val="22"/>
          <w:szCs w:val="22"/>
          <w:lang w:val="id-ID"/>
        </w:rPr>
        <w:t>[onshow.tanggal]</w:t>
      </w:r>
    </w:p>
    <w:p w:rsidR="00126FA7" w:rsidRPr="00234ABF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  <w:r w:rsidRPr="00B93E50">
        <w:rPr>
          <w:rFonts w:ascii="Arial" w:hAnsi="Arial" w:cs="Arial"/>
          <w:sz w:val="22"/>
          <w:szCs w:val="22"/>
          <w:lang w:val="id-ID"/>
        </w:rPr>
        <w:t>Kepala Dinas Pendidikan Kota Yogyakarta</w:t>
      </w:r>
    </w:p>
    <w:p w:rsidR="00126FA7" w:rsidRPr="00B93E50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7C642F">
      <w:pPr>
        <w:ind w:start="255.15pt"/>
        <w:rPr>
          <w:rFonts w:ascii="Arial" w:hAnsi="Arial" w:cs="Arial"/>
          <w:u w:val="single"/>
          <w:lang w:val="id-ID"/>
        </w:rPr>
      </w:pPr>
      <w:r w:rsidRPr="00B93E50">
        <w:rPr>
          <w:rFonts w:ascii="Arial" w:hAnsi="Arial" w:cs="Arial"/>
          <w:u w:val="single"/>
          <w:lang w:val="es-ES"/>
        </w:rPr>
        <w:t>Drs. EDY HERI SUASANA, M. Pd</w:t>
      </w:r>
      <w:r w:rsidRPr="00B93E50">
        <w:rPr>
          <w:rFonts w:ascii="Arial" w:hAnsi="Arial" w:cs="Arial"/>
          <w:u w:val="single"/>
          <w:lang w:val="id-ID"/>
        </w:rPr>
        <w:t>.</w:t>
      </w:r>
    </w:p>
    <w:p w:rsidR="00AF0B16" w:rsidRDefault="007C642F" w:rsidP="007C642F">
      <w:pPr>
        <w:ind w:start="255.15pt"/>
        <w:jc w:val="both"/>
        <w:rPr>
          <w:lang w:val="pt-BR"/>
        </w:rPr>
      </w:pPr>
      <w:r w:rsidRPr="00B93E50">
        <w:rPr>
          <w:rFonts w:ascii="Arial" w:hAnsi="Arial" w:cs="Arial"/>
          <w:lang w:val="es-ES"/>
        </w:rPr>
        <w:t>NIP 19610605 198401 1 005</w:t>
      </w:r>
      <w:r w:rsidR="00126FA7" w:rsidRPr="00B93E50">
        <w:rPr>
          <w:rFonts w:ascii="Arial" w:hAnsi="Arial" w:cs="Arial"/>
          <w:lang w:val="pt-BR"/>
        </w:rPr>
        <w:t xml:space="preserve">                                                                               </w:t>
      </w:r>
      <w:r w:rsidR="00741B05" w:rsidRPr="00B93E50">
        <w:rPr>
          <w:rFonts w:ascii="Arial" w:hAnsi="Arial" w:cs="Arial"/>
          <w:lang w:val="pt-BR"/>
        </w:rPr>
        <w:t xml:space="preserve">    </w:t>
      </w:r>
      <w:r w:rsidR="00126FA7" w:rsidRPr="00B93E50">
        <w:rPr>
          <w:rFonts w:ascii="Arial" w:hAnsi="Arial" w:cs="Arial"/>
          <w:lang w:val="pt-BR"/>
        </w:rPr>
        <w:t xml:space="preserve"> </w:t>
      </w:r>
      <w:r w:rsidR="00AF0B16" w:rsidRPr="00B93E50">
        <w:rPr>
          <w:rFonts w:ascii="Arial" w:hAnsi="Arial" w:cs="Arial"/>
          <w:lang w:val="pt-BR"/>
        </w:rPr>
        <w:t xml:space="preserve">                                                                     </w:t>
      </w:r>
    </w:p>
    <w:sectPr w:rsidR="00AF0B16" w:rsidSect="00AF0B16">
      <w:footerReference w:type="even" r:id="rId12"/>
      <w:footnotePr>
        <w:pos w:val="beneathText"/>
      </w:footnotePr>
      <w:pgSz w:w="612pt" w:h="936pt"/>
      <w:pgMar w:top="31.20pt" w:right="53.85pt" w:bottom="17.85pt" w:left="53.85pt" w:header="36pt" w:footer="36pt" w:gutter="0pt"/>
      <w:cols w:space="36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04160" w:rsidRDefault="00804160" w:rsidP="00C428C4">
      <w:r>
        <w:separator/>
      </w:r>
    </w:p>
  </w:endnote>
  <w:endnote w:type="continuationSeparator" w:id="0">
    <w:p w:rsidR="00804160" w:rsidRDefault="00804160" w:rsidP="00C4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characterSet="iso-8859-1"/>
    <w:family w:val="swiss"/>
    <w:pitch w:val="variable"/>
  </w:font>
  <w:font w:name="DejaVu Sans">
    <w:altName w:val="Times New Roman"/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428C4" w:rsidRPr="00255D88" w:rsidRDefault="0092645A" w:rsidP="00C428C4">
    <w:pPr>
      <w:pStyle w:val="Title"/>
      <w:tabs>
        <w:tab w:val="center" w:pos="228.60pt"/>
      </w:tabs>
      <w:rPr>
        <w:rFonts w:ascii="Arial" w:hAnsi="Arial" w:cs="Arial"/>
        <w:sz w:val="20"/>
        <w:szCs w:val="20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624840</wp:posOffset>
          </wp:positionH>
          <wp:positionV relativeFrom="paragraph">
            <wp:posOffset>-151130</wp:posOffset>
          </wp:positionV>
          <wp:extent cx="470535" cy="782955"/>
          <wp:effectExtent l="0" t="0" r="5715" b="0"/>
          <wp:wrapNone/>
          <wp:docPr id="1" name="Picture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C428C4" w:rsidRPr="00255D88">
      <w:rPr>
        <w:rFonts w:ascii="Arial" w:hAnsi="Arial" w:cs="Arial"/>
        <w:sz w:val="20"/>
        <w:szCs w:val="20"/>
        <w:lang w:val="sv-SE"/>
      </w:rPr>
      <w:t>SEGORO AMARTO</w:t>
    </w:r>
  </w:p>
  <w:p w:rsidR="00C428C4" w:rsidRPr="00255D88" w:rsidRDefault="00C428C4" w:rsidP="00C428C4">
    <w:pPr>
      <w:pStyle w:val="Title"/>
      <w:rPr>
        <w:rFonts w:ascii="Arial" w:hAnsi="Arial" w:cs="Arial"/>
        <w:sz w:val="18"/>
        <w:szCs w:val="18"/>
        <w:lang w:val="sv-SE"/>
      </w:rPr>
    </w:pPr>
    <w:r w:rsidRPr="00255D88">
      <w:rPr>
        <w:rFonts w:ascii="Arial" w:hAnsi="Arial" w:cs="Arial"/>
        <w:sz w:val="18"/>
        <w:szCs w:val="18"/>
        <w:lang w:val="sv-SE"/>
      </w:rPr>
      <w:t>SEMANGAT GO</w:t>
    </w:r>
    <w:r>
      <w:rPr>
        <w:rFonts w:ascii="Arial" w:hAnsi="Arial" w:cs="Arial"/>
        <w:sz w:val="18"/>
        <w:szCs w:val="18"/>
        <w:lang w:val="sv-SE"/>
      </w:rPr>
      <w:t>TONGROYONG AGAWE MAJUNE NGAYOGYOKARTO</w:t>
    </w:r>
  </w:p>
  <w:p w:rsidR="00C428C4" w:rsidRPr="00255D88" w:rsidRDefault="00C428C4" w:rsidP="00C428C4">
    <w:pPr>
      <w:pStyle w:val="Title"/>
      <w:rPr>
        <w:rFonts w:ascii="Arial" w:hAnsi="Arial" w:cs="Arial"/>
        <w:sz w:val="18"/>
        <w:szCs w:val="18"/>
        <w:lang w:val="sv-SE"/>
      </w:rPr>
    </w:pPr>
    <w:r w:rsidRPr="00255D88">
      <w:rPr>
        <w:rFonts w:ascii="Arial" w:hAnsi="Arial" w:cs="Arial"/>
        <w:sz w:val="18"/>
        <w:szCs w:val="18"/>
        <w:lang w:val="sv-SE"/>
      </w:rPr>
      <w:t>KE</w:t>
    </w:r>
    <w:r>
      <w:rPr>
        <w:rFonts w:ascii="Arial" w:hAnsi="Arial" w:cs="Arial"/>
        <w:sz w:val="18"/>
        <w:szCs w:val="18"/>
        <w:lang w:val="sv-SE"/>
      </w:rPr>
      <w:t>MANDIRIAN</w:t>
    </w:r>
    <w:r w:rsidRPr="00255D88">
      <w:rPr>
        <w:rFonts w:ascii="Arial" w:hAnsi="Arial" w:cs="Arial"/>
        <w:sz w:val="18"/>
        <w:szCs w:val="18"/>
        <w:lang w:val="sv-SE"/>
      </w:rPr>
      <w:t xml:space="preserve"> – KE</w:t>
    </w:r>
    <w:r>
      <w:rPr>
        <w:rFonts w:ascii="Arial" w:hAnsi="Arial" w:cs="Arial"/>
        <w:sz w:val="18"/>
        <w:szCs w:val="18"/>
        <w:lang w:val="sv-SE"/>
      </w:rPr>
      <w:t>DISIPLINAN</w:t>
    </w:r>
    <w:r w:rsidRPr="00255D88">
      <w:rPr>
        <w:rFonts w:ascii="Arial" w:hAnsi="Arial" w:cs="Arial"/>
        <w:sz w:val="18"/>
        <w:szCs w:val="18"/>
        <w:lang w:val="sv-SE"/>
      </w:rPr>
      <w:t xml:space="preserve"> – </w:t>
    </w:r>
    <w:r>
      <w:rPr>
        <w:rFonts w:ascii="Arial" w:hAnsi="Arial" w:cs="Arial"/>
        <w:sz w:val="18"/>
        <w:szCs w:val="18"/>
        <w:lang w:val="sv-SE"/>
      </w:rPr>
      <w:t>KEPEDULIAN</w:t>
    </w:r>
    <w:r w:rsidRPr="00255D88">
      <w:rPr>
        <w:rFonts w:ascii="Arial" w:hAnsi="Arial" w:cs="Arial"/>
        <w:sz w:val="18"/>
        <w:szCs w:val="18"/>
        <w:lang w:val="sv-SE"/>
      </w:rPr>
      <w:t xml:space="preserve"> - KE</w:t>
    </w:r>
    <w:r>
      <w:rPr>
        <w:rFonts w:ascii="Arial" w:hAnsi="Arial" w:cs="Arial"/>
        <w:sz w:val="18"/>
        <w:szCs w:val="18"/>
        <w:lang w:val="sv-SE"/>
      </w:rPr>
      <w:t>BERSAMAAN</w:t>
    </w:r>
  </w:p>
  <w:p w:rsidR="00C428C4" w:rsidRDefault="00C428C4" w:rsidP="00C428C4">
    <w:pPr>
      <w:pStyle w:val="Footer"/>
      <w:tabs>
        <w:tab w:val="clear" w:pos="234pt"/>
        <w:tab w:val="clear" w:pos="468pt"/>
        <w:tab w:val="center" w:pos="228.60pt"/>
      </w:tabs>
      <w:jc w:val="center"/>
    </w:pPr>
  </w:p>
  <w:p w:rsidR="00C428C4" w:rsidRDefault="00C428C4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04160" w:rsidRDefault="00804160" w:rsidP="00C428C4">
      <w:r>
        <w:separator/>
      </w:r>
    </w:p>
  </w:footnote>
  <w:footnote w:type="continuationSeparator" w:id="0">
    <w:p w:rsidR="00804160" w:rsidRDefault="00804160" w:rsidP="00C428C4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pStyle w:val="Heading3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pStyle w:val="Heading5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pStyle w:val="Heading6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pStyle w:val="Heading7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lvlText w:val=""/>
      <w:lvlJc w:val="start"/>
      <w:pPr>
        <w:tabs>
          <w:tab w:val="num" w:pos="79.20pt"/>
        </w:tabs>
        <w:ind w:start="79.20pt" w:hanging="79.20pt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lowerLetter"/>
      <w:lvlText w:val="%1."/>
      <w:lvlJc w:val="start"/>
      <w:pPr>
        <w:tabs>
          <w:tab w:val="num" w:pos="18pt"/>
        </w:tabs>
        <w:ind w:start="18pt" w:hanging="18pt"/>
      </w:p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upperLetter"/>
      <w:lvlText w:val="%3."/>
      <w:lvlJc w:val="end"/>
      <w:pPr>
        <w:tabs>
          <w:tab w:val="num" w:pos="0pt"/>
        </w:tabs>
        <w:ind w:start="5.65pt" w:hanging="5.65pt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>
    <w:nsid w:val="0FD04A27"/>
    <w:multiLevelType w:val="hybridMultilevel"/>
    <w:tmpl w:val="E0D609A6"/>
    <w:lvl w:ilvl="0" w:tplc="2C4007A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5">
    <w:nsid w:val="1E305AB8"/>
    <w:multiLevelType w:val="multilevel"/>
    <w:tmpl w:val="3BF23BD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6">
    <w:nsid w:val="3A3010F6"/>
    <w:multiLevelType w:val="hybridMultilevel"/>
    <w:tmpl w:val="E12C0DE8"/>
    <w:lvl w:ilvl="0" w:tplc="92F2F774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7">
    <w:nsid w:val="416D40F0"/>
    <w:multiLevelType w:val="hybridMultilevel"/>
    <w:tmpl w:val="E94CBB12"/>
    <w:lvl w:ilvl="0" w:tplc="D72C3E6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8">
    <w:nsid w:val="47E719A2"/>
    <w:multiLevelType w:val="hybridMultilevel"/>
    <w:tmpl w:val="9C0E47F6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9">
    <w:nsid w:val="5D4019ED"/>
    <w:multiLevelType w:val="multilevel"/>
    <w:tmpl w:val="FF4CD23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0">
    <w:nsid w:val="6CA37457"/>
    <w:multiLevelType w:val="hybridMultilevel"/>
    <w:tmpl w:val="15FCCBAC"/>
    <w:lvl w:ilvl="0" w:tplc="4F74881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1">
    <w:nsid w:val="714406A9"/>
    <w:multiLevelType w:val="hybridMultilevel"/>
    <w:tmpl w:val="FF4CD232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2">
    <w:nsid w:val="78B87389"/>
    <w:multiLevelType w:val="hybridMultilevel"/>
    <w:tmpl w:val="519AE6FC"/>
    <w:name w:val="WW8Num22"/>
    <w:lvl w:ilvl="0" w:tplc="CC32427C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3">
    <w:nsid w:val="7CF22779"/>
    <w:multiLevelType w:val="hybridMultilevel"/>
    <w:tmpl w:val="3BF23BD4"/>
    <w:lvl w:ilvl="0" w:tplc="4F74881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4">
    <w:nsid w:val="7D81008F"/>
    <w:multiLevelType w:val="hybridMultilevel"/>
    <w:tmpl w:val="9CE8DEE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evenAndOddHeaders/>
  <w:drawingGridHorizontalSpacing w:val="6pt"/>
  <w:drawingGridVerticalSpacing w:val="0pt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F"/>
    <w:rsid w:val="00005084"/>
    <w:rsid w:val="00014C70"/>
    <w:rsid w:val="0002526C"/>
    <w:rsid w:val="00031B1C"/>
    <w:rsid w:val="0005122A"/>
    <w:rsid w:val="00091334"/>
    <w:rsid w:val="000F5AA3"/>
    <w:rsid w:val="00104339"/>
    <w:rsid w:val="001067B9"/>
    <w:rsid w:val="00120785"/>
    <w:rsid w:val="0012207D"/>
    <w:rsid w:val="00126FA7"/>
    <w:rsid w:val="00131D84"/>
    <w:rsid w:val="00144165"/>
    <w:rsid w:val="001507B6"/>
    <w:rsid w:val="00154804"/>
    <w:rsid w:val="00154B01"/>
    <w:rsid w:val="00155800"/>
    <w:rsid w:val="0017188A"/>
    <w:rsid w:val="00174B00"/>
    <w:rsid w:val="00191684"/>
    <w:rsid w:val="001929A6"/>
    <w:rsid w:val="001B4C4F"/>
    <w:rsid w:val="001C096E"/>
    <w:rsid w:val="001C1926"/>
    <w:rsid w:val="001C5056"/>
    <w:rsid w:val="001E5E1D"/>
    <w:rsid w:val="001F33AC"/>
    <w:rsid w:val="001F7EF3"/>
    <w:rsid w:val="00202304"/>
    <w:rsid w:val="00210F32"/>
    <w:rsid w:val="0021266A"/>
    <w:rsid w:val="002206BD"/>
    <w:rsid w:val="00222D0F"/>
    <w:rsid w:val="00224281"/>
    <w:rsid w:val="00234ABF"/>
    <w:rsid w:val="002567B4"/>
    <w:rsid w:val="00261655"/>
    <w:rsid w:val="0027146A"/>
    <w:rsid w:val="00271550"/>
    <w:rsid w:val="00285BC2"/>
    <w:rsid w:val="0028789B"/>
    <w:rsid w:val="00290692"/>
    <w:rsid w:val="002A027B"/>
    <w:rsid w:val="002A75CD"/>
    <w:rsid w:val="002C08E9"/>
    <w:rsid w:val="002C59E3"/>
    <w:rsid w:val="002E3220"/>
    <w:rsid w:val="002F7331"/>
    <w:rsid w:val="003043E9"/>
    <w:rsid w:val="00304D19"/>
    <w:rsid w:val="00307995"/>
    <w:rsid w:val="00311923"/>
    <w:rsid w:val="00321438"/>
    <w:rsid w:val="00322964"/>
    <w:rsid w:val="003263B1"/>
    <w:rsid w:val="00327611"/>
    <w:rsid w:val="0033785A"/>
    <w:rsid w:val="00340F5D"/>
    <w:rsid w:val="00351A04"/>
    <w:rsid w:val="00360EFA"/>
    <w:rsid w:val="00391D47"/>
    <w:rsid w:val="00392139"/>
    <w:rsid w:val="00396B61"/>
    <w:rsid w:val="003978BD"/>
    <w:rsid w:val="003A2E43"/>
    <w:rsid w:val="003B7C41"/>
    <w:rsid w:val="003D4ECC"/>
    <w:rsid w:val="003E7610"/>
    <w:rsid w:val="003F65CC"/>
    <w:rsid w:val="0040286F"/>
    <w:rsid w:val="0041292C"/>
    <w:rsid w:val="00413734"/>
    <w:rsid w:val="004216EF"/>
    <w:rsid w:val="004324B9"/>
    <w:rsid w:val="00432762"/>
    <w:rsid w:val="00436049"/>
    <w:rsid w:val="00443642"/>
    <w:rsid w:val="0045101B"/>
    <w:rsid w:val="004515AE"/>
    <w:rsid w:val="00454862"/>
    <w:rsid w:val="00461495"/>
    <w:rsid w:val="00470F2D"/>
    <w:rsid w:val="00476EF6"/>
    <w:rsid w:val="00482808"/>
    <w:rsid w:val="004873D2"/>
    <w:rsid w:val="00497140"/>
    <w:rsid w:val="004A133B"/>
    <w:rsid w:val="004A2166"/>
    <w:rsid w:val="004B2D76"/>
    <w:rsid w:val="004B46B7"/>
    <w:rsid w:val="004C257D"/>
    <w:rsid w:val="004C3B5E"/>
    <w:rsid w:val="004D2EA6"/>
    <w:rsid w:val="004D3E9D"/>
    <w:rsid w:val="004E3EE4"/>
    <w:rsid w:val="004F1C8F"/>
    <w:rsid w:val="00507D46"/>
    <w:rsid w:val="00522EF7"/>
    <w:rsid w:val="0052589E"/>
    <w:rsid w:val="00527467"/>
    <w:rsid w:val="0053703F"/>
    <w:rsid w:val="0054154F"/>
    <w:rsid w:val="005458E8"/>
    <w:rsid w:val="00566124"/>
    <w:rsid w:val="00570A7D"/>
    <w:rsid w:val="005862FF"/>
    <w:rsid w:val="0058769C"/>
    <w:rsid w:val="0059647E"/>
    <w:rsid w:val="005A1CF9"/>
    <w:rsid w:val="005B3253"/>
    <w:rsid w:val="005B7473"/>
    <w:rsid w:val="006112E5"/>
    <w:rsid w:val="00611D67"/>
    <w:rsid w:val="00614821"/>
    <w:rsid w:val="0062478F"/>
    <w:rsid w:val="00643E47"/>
    <w:rsid w:val="00650381"/>
    <w:rsid w:val="006779BD"/>
    <w:rsid w:val="00681369"/>
    <w:rsid w:val="006830B6"/>
    <w:rsid w:val="006D1210"/>
    <w:rsid w:val="006E2905"/>
    <w:rsid w:val="00715B1D"/>
    <w:rsid w:val="00741B05"/>
    <w:rsid w:val="00743269"/>
    <w:rsid w:val="00761882"/>
    <w:rsid w:val="00763404"/>
    <w:rsid w:val="007708A0"/>
    <w:rsid w:val="00776CCD"/>
    <w:rsid w:val="00790A16"/>
    <w:rsid w:val="007A7674"/>
    <w:rsid w:val="007C642F"/>
    <w:rsid w:val="007D7B7E"/>
    <w:rsid w:val="007E1086"/>
    <w:rsid w:val="007E2564"/>
    <w:rsid w:val="007E31F2"/>
    <w:rsid w:val="007E7B20"/>
    <w:rsid w:val="00804160"/>
    <w:rsid w:val="00806AEB"/>
    <w:rsid w:val="00814E08"/>
    <w:rsid w:val="00830C31"/>
    <w:rsid w:val="00847E71"/>
    <w:rsid w:val="00854FC1"/>
    <w:rsid w:val="00860F5D"/>
    <w:rsid w:val="00867F91"/>
    <w:rsid w:val="00883DD1"/>
    <w:rsid w:val="00891FF9"/>
    <w:rsid w:val="00892E3E"/>
    <w:rsid w:val="008D7917"/>
    <w:rsid w:val="008E15C5"/>
    <w:rsid w:val="008E4A14"/>
    <w:rsid w:val="008F747B"/>
    <w:rsid w:val="00913124"/>
    <w:rsid w:val="009157AD"/>
    <w:rsid w:val="0092645A"/>
    <w:rsid w:val="0093405D"/>
    <w:rsid w:val="00941BEE"/>
    <w:rsid w:val="009472F5"/>
    <w:rsid w:val="009513C2"/>
    <w:rsid w:val="00960E7E"/>
    <w:rsid w:val="00961CCF"/>
    <w:rsid w:val="00963B51"/>
    <w:rsid w:val="00967D15"/>
    <w:rsid w:val="00973B15"/>
    <w:rsid w:val="0097460B"/>
    <w:rsid w:val="009B3F6A"/>
    <w:rsid w:val="009E00B6"/>
    <w:rsid w:val="009E3254"/>
    <w:rsid w:val="009E7025"/>
    <w:rsid w:val="00A00BC4"/>
    <w:rsid w:val="00A119BE"/>
    <w:rsid w:val="00A123FA"/>
    <w:rsid w:val="00A16047"/>
    <w:rsid w:val="00A34D06"/>
    <w:rsid w:val="00A73836"/>
    <w:rsid w:val="00A77412"/>
    <w:rsid w:val="00A77D77"/>
    <w:rsid w:val="00A925BC"/>
    <w:rsid w:val="00A92FA2"/>
    <w:rsid w:val="00A955BD"/>
    <w:rsid w:val="00AA3F24"/>
    <w:rsid w:val="00AA5E46"/>
    <w:rsid w:val="00AB61EF"/>
    <w:rsid w:val="00AB7351"/>
    <w:rsid w:val="00AB795C"/>
    <w:rsid w:val="00AC6100"/>
    <w:rsid w:val="00AD21B5"/>
    <w:rsid w:val="00AD265F"/>
    <w:rsid w:val="00AE3AFF"/>
    <w:rsid w:val="00AF0B16"/>
    <w:rsid w:val="00B21CAD"/>
    <w:rsid w:val="00B26686"/>
    <w:rsid w:val="00B31453"/>
    <w:rsid w:val="00B47567"/>
    <w:rsid w:val="00B642A9"/>
    <w:rsid w:val="00B71A23"/>
    <w:rsid w:val="00B77E6B"/>
    <w:rsid w:val="00B81D90"/>
    <w:rsid w:val="00B87ED4"/>
    <w:rsid w:val="00B93E50"/>
    <w:rsid w:val="00BB43FE"/>
    <w:rsid w:val="00BB6499"/>
    <w:rsid w:val="00BC388D"/>
    <w:rsid w:val="00BC4200"/>
    <w:rsid w:val="00BC65F0"/>
    <w:rsid w:val="00BD52BD"/>
    <w:rsid w:val="00BE6036"/>
    <w:rsid w:val="00BF02EC"/>
    <w:rsid w:val="00BF17AF"/>
    <w:rsid w:val="00C023D1"/>
    <w:rsid w:val="00C03E82"/>
    <w:rsid w:val="00C12AF1"/>
    <w:rsid w:val="00C146DE"/>
    <w:rsid w:val="00C217C7"/>
    <w:rsid w:val="00C33CE4"/>
    <w:rsid w:val="00C3476A"/>
    <w:rsid w:val="00C428C4"/>
    <w:rsid w:val="00C567B7"/>
    <w:rsid w:val="00C63E91"/>
    <w:rsid w:val="00C6555B"/>
    <w:rsid w:val="00C663F1"/>
    <w:rsid w:val="00C81B2C"/>
    <w:rsid w:val="00C8209A"/>
    <w:rsid w:val="00C92169"/>
    <w:rsid w:val="00CA57EF"/>
    <w:rsid w:val="00CD46EE"/>
    <w:rsid w:val="00D02A57"/>
    <w:rsid w:val="00D212D5"/>
    <w:rsid w:val="00D231BA"/>
    <w:rsid w:val="00D473EA"/>
    <w:rsid w:val="00D544DF"/>
    <w:rsid w:val="00D850CB"/>
    <w:rsid w:val="00D85C9F"/>
    <w:rsid w:val="00D932B4"/>
    <w:rsid w:val="00DA5FBA"/>
    <w:rsid w:val="00DB3800"/>
    <w:rsid w:val="00DB624F"/>
    <w:rsid w:val="00DC0EA4"/>
    <w:rsid w:val="00DD3072"/>
    <w:rsid w:val="00DF7F1B"/>
    <w:rsid w:val="00E16483"/>
    <w:rsid w:val="00E172D3"/>
    <w:rsid w:val="00E25ACC"/>
    <w:rsid w:val="00E27436"/>
    <w:rsid w:val="00E30D32"/>
    <w:rsid w:val="00E4313B"/>
    <w:rsid w:val="00E4388F"/>
    <w:rsid w:val="00E4477F"/>
    <w:rsid w:val="00E466B8"/>
    <w:rsid w:val="00E53948"/>
    <w:rsid w:val="00ED0F8D"/>
    <w:rsid w:val="00ED60CB"/>
    <w:rsid w:val="00F07C4A"/>
    <w:rsid w:val="00F10CD1"/>
    <w:rsid w:val="00F14C19"/>
    <w:rsid w:val="00F20371"/>
    <w:rsid w:val="00F2587B"/>
    <w:rsid w:val="00F26007"/>
    <w:rsid w:val="00F41DE0"/>
    <w:rsid w:val="00F44D95"/>
    <w:rsid w:val="00F61DB1"/>
    <w:rsid w:val="00F64989"/>
    <w:rsid w:val="00F650DC"/>
    <w:rsid w:val="00F74B0F"/>
    <w:rsid w:val="00F75990"/>
    <w:rsid w:val="00F875F3"/>
    <w:rsid w:val="00F95675"/>
    <w:rsid w:val="00FA5D81"/>
    <w:rsid w:val="00FA619A"/>
    <w:rsid w:val="00FB462F"/>
    <w:rsid w:val="00FB59AB"/>
    <w:rsid w:val="00FC736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809087-B6D2-4240-B194-0BFE1FD8B3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pt" w:after="3pt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CC"/>
      <w:u w:val="single"/>
    </w:rPr>
  </w:style>
  <w:style w:type="paragraph" w:customStyle="1" w:styleId="Heading">
    <w:name w:val="Heading"/>
    <w:basedOn w:val="Normal"/>
    <w:next w:val="BodyText"/>
    <w:pPr>
      <w:keepNext/>
      <w:spacing w:before="12pt" w:after="6pt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6p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tabs>
        <w:tab w:val="start" w:pos="261pt"/>
        <w:tab w:val="start" w:pos="288pt"/>
      </w:tabs>
      <w:ind w:start="153pt" w:hanging="153pt"/>
      <w:jc w:val="both"/>
    </w:p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  <w:bCs/>
      <w:sz w:val="28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91684"/>
    <w:pPr>
      <w:suppressAutoHyphens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Header">
    <w:name w:val="header"/>
    <w:basedOn w:val="Normal"/>
    <w:link w:val="HeaderChar"/>
    <w:rsid w:val="00C428C4"/>
    <w:pPr>
      <w:tabs>
        <w:tab w:val="center" w:pos="234pt"/>
        <w:tab w:val="end" w:pos="468pt"/>
      </w:tabs>
    </w:pPr>
    <w:rPr>
      <w:lang w:val="x-none"/>
    </w:rPr>
  </w:style>
  <w:style w:type="character" w:customStyle="1" w:styleId="HeaderChar">
    <w:name w:val="Header Char"/>
    <w:link w:val="Header"/>
    <w:rsid w:val="00C428C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C428C4"/>
    <w:pPr>
      <w:tabs>
        <w:tab w:val="center" w:pos="234pt"/>
        <w:tab w:val="end" w:pos="468pt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428C4"/>
    <w:rPr>
      <w:sz w:val="24"/>
      <w:szCs w:val="24"/>
      <w:lang w:eastAsia="ar-SA"/>
    </w:rPr>
  </w:style>
  <w:style w:type="character" w:customStyle="1" w:styleId="TitleChar">
    <w:name w:val="Title Char"/>
    <w:link w:val="Title"/>
    <w:rsid w:val="004324B9"/>
    <w:rPr>
      <w:b/>
      <w:bCs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www.pendidikan.jogjakota.go.id" TargetMode="Externa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kota.go.id" TargetMode="External"/><Relationship Id="rId14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E8CC824-965A-43CE-8D45-5C2644AA6B9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YOGYAKARTA</vt:lpstr>
    </vt:vector>
  </TitlesOfParts>
  <Company>ms</Company>
  <LinksUpToDate>false</LinksUpToDate>
  <CharactersWithSpaces>3336</CharactersWithSpaces>
  <SharedDoc>false</SharedDoc>
  <HLinks>
    <vt:vector size="18" baseType="variant">
      <vt:variant>
        <vt:i4>6750335</vt:i4>
      </vt:variant>
      <vt:variant>
        <vt:i4>6</vt:i4>
      </vt:variant>
      <vt:variant>
        <vt:i4>0</vt:i4>
      </vt:variant>
      <vt:variant>
        <vt:i4>5</vt:i4>
      </vt:variant>
      <vt:variant>
        <vt:lpwstr>http://www.pendidikan.jogjakota.go.id/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7274497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mailto:pendidikan@jogjakota.go.id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YOGYAKARTA</dc:title>
  <dc:subject/>
  <dc:creator>bambang</dc:creator>
  <cp:keywords/>
  <cp:lastModifiedBy>vinsensius satya</cp:lastModifiedBy>
  <cp:revision>6</cp:revision>
  <cp:lastPrinted>2014-07-03T02:20:00Z</cp:lastPrinted>
  <dcterms:created xsi:type="dcterms:W3CDTF">2016-01-27T02:49:00Z</dcterms:created>
  <dcterms:modified xsi:type="dcterms:W3CDTF">2016-01-29T03:54:00Z</dcterms:modified>
</cp:coreProperties>
</file>